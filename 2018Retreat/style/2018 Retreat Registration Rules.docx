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DCC6" w14:textId="77777777" w:rsidR="001F0D7B" w:rsidRDefault="001F0D7B">
      <w:pPr>
        <w:spacing w:before="2" w:line="240" w:lineRule="exact"/>
        <w:rPr>
          <w:sz w:val="24"/>
          <w:szCs w:val="24"/>
        </w:rPr>
      </w:pPr>
    </w:p>
    <w:p w14:paraId="40335B97" w14:textId="77777777" w:rsidR="001F0D7B" w:rsidRDefault="00BD3D83">
      <w:pPr>
        <w:spacing w:before="24" w:line="300" w:lineRule="exact"/>
        <w:ind w:left="1132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 xml:space="preserve">n the </w:t>
      </w:r>
      <w:r>
        <w:rPr>
          <w:b/>
          <w:spacing w:val="-2"/>
          <w:position w:val="-1"/>
          <w:sz w:val="28"/>
          <w:szCs w:val="28"/>
        </w:rPr>
        <w:t>n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3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 xml:space="preserve">e 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 xml:space="preserve">f the </w:t>
      </w:r>
      <w:r>
        <w:rPr>
          <w:b/>
          <w:spacing w:val="-1"/>
          <w:position w:val="-1"/>
          <w:sz w:val="28"/>
          <w:szCs w:val="28"/>
        </w:rPr>
        <w:t>F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ther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 xml:space="preserve">nd the </w:t>
      </w:r>
      <w:r>
        <w:rPr>
          <w:b/>
          <w:spacing w:val="-3"/>
          <w:position w:val="-1"/>
          <w:sz w:val="28"/>
          <w:szCs w:val="28"/>
        </w:rPr>
        <w:t>S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n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nd H</w:t>
      </w:r>
      <w:r>
        <w:rPr>
          <w:b/>
          <w:spacing w:val="-1"/>
          <w:position w:val="-1"/>
          <w:sz w:val="28"/>
          <w:szCs w:val="28"/>
        </w:rPr>
        <w:t>o</w:t>
      </w:r>
      <w:r>
        <w:rPr>
          <w:b/>
          <w:spacing w:val="1"/>
          <w:position w:val="-1"/>
          <w:sz w:val="28"/>
          <w:szCs w:val="28"/>
        </w:rPr>
        <w:t>l</w:t>
      </w:r>
      <w:r>
        <w:rPr>
          <w:b/>
          <w:position w:val="-1"/>
          <w:sz w:val="28"/>
          <w:szCs w:val="28"/>
        </w:rPr>
        <w:t>y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S</w:t>
      </w:r>
      <w:r>
        <w:rPr>
          <w:b/>
          <w:spacing w:val="-3"/>
          <w:position w:val="-1"/>
          <w:sz w:val="28"/>
          <w:szCs w:val="28"/>
        </w:rPr>
        <w:t>p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2"/>
          <w:position w:val="-1"/>
          <w:sz w:val="28"/>
          <w:szCs w:val="28"/>
        </w:rPr>
        <w:t>r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t One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G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 xml:space="preserve">d 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spacing w:val="-3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>en</w:t>
      </w:r>
    </w:p>
    <w:p w14:paraId="0D4D8A86" w14:textId="77777777" w:rsidR="001F0D7B" w:rsidRDefault="001F0D7B">
      <w:pPr>
        <w:spacing w:before="6" w:line="160" w:lineRule="exact"/>
        <w:rPr>
          <w:sz w:val="16"/>
          <w:szCs w:val="16"/>
        </w:rPr>
      </w:pPr>
    </w:p>
    <w:p w14:paraId="72C7E1E9" w14:textId="77777777" w:rsidR="001F0D7B" w:rsidRDefault="001F0D7B">
      <w:pPr>
        <w:spacing w:line="200" w:lineRule="exact"/>
      </w:pPr>
    </w:p>
    <w:p w14:paraId="7932A06D" w14:textId="77777777" w:rsidR="001F0D7B" w:rsidRDefault="001F0D7B">
      <w:pPr>
        <w:spacing w:line="200" w:lineRule="exact"/>
      </w:pPr>
    </w:p>
    <w:p w14:paraId="26416E4F" w14:textId="77777777" w:rsidR="001F0D7B" w:rsidRDefault="00BD3D83">
      <w:pPr>
        <w:spacing w:before="24" w:line="300" w:lineRule="exact"/>
        <w:ind w:left="1841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St.</w:t>
      </w:r>
      <w:r>
        <w:rPr>
          <w:b/>
          <w:spacing w:val="-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Ge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spacing w:val="-2"/>
          <w:position w:val="-1"/>
          <w:sz w:val="28"/>
          <w:szCs w:val="28"/>
        </w:rPr>
        <w:t>r</w:t>
      </w:r>
      <w:r>
        <w:rPr>
          <w:b/>
          <w:spacing w:val="1"/>
          <w:position w:val="-1"/>
          <w:sz w:val="28"/>
          <w:szCs w:val="28"/>
        </w:rPr>
        <w:t>g</w:t>
      </w:r>
      <w:r>
        <w:rPr>
          <w:b/>
          <w:position w:val="-1"/>
          <w:sz w:val="28"/>
          <w:szCs w:val="28"/>
        </w:rPr>
        <w:t xml:space="preserve">e </w:t>
      </w:r>
      <w:r>
        <w:rPr>
          <w:b/>
          <w:spacing w:val="-1"/>
          <w:position w:val="-1"/>
          <w:sz w:val="28"/>
          <w:szCs w:val="28"/>
        </w:rPr>
        <w:t>C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spacing w:val="-3"/>
          <w:position w:val="-1"/>
          <w:sz w:val="28"/>
          <w:szCs w:val="28"/>
        </w:rPr>
        <w:t>p</w:t>
      </w:r>
      <w:r>
        <w:rPr>
          <w:b/>
          <w:position w:val="-1"/>
          <w:sz w:val="28"/>
          <w:szCs w:val="28"/>
        </w:rPr>
        <w:t>t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 xml:space="preserve">c </w:t>
      </w:r>
      <w:r>
        <w:rPr>
          <w:b/>
          <w:spacing w:val="-4"/>
          <w:position w:val="-1"/>
          <w:sz w:val="28"/>
          <w:szCs w:val="28"/>
        </w:rPr>
        <w:t>C</w:t>
      </w:r>
      <w:r>
        <w:rPr>
          <w:b/>
          <w:position w:val="-1"/>
          <w:sz w:val="28"/>
          <w:szCs w:val="28"/>
        </w:rPr>
        <w:t>hurch,</w:t>
      </w:r>
      <w:r>
        <w:rPr>
          <w:b/>
          <w:spacing w:val="-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St.</w:t>
      </w:r>
      <w:r>
        <w:rPr>
          <w:b/>
          <w:spacing w:val="-1"/>
          <w:position w:val="-1"/>
          <w:sz w:val="28"/>
          <w:szCs w:val="28"/>
        </w:rPr>
        <w:t xml:space="preserve"> A</w:t>
      </w:r>
      <w:r>
        <w:rPr>
          <w:b/>
          <w:spacing w:val="1"/>
          <w:position w:val="-1"/>
          <w:sz w:val="28"/>
          <w:szCs w:val="28"/>
        </w:rPr>
        <w:t>l</w:t>
      </w:r>
      <w:r>
        <w:rPr>
          <w:b/>
          <w:position w:val="-1"/>
          <w:sz w:val="28"/>
          <w:szCs w:val="28"/>
        </w:rPr>
        <w:t>b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ns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-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spacing w:val="1"/>
          <w:position w:val="-1"/>
          <w:sz w:val="28"/>
          <w:szCs w:val="28"/>
        </w:rPr>
        <w:t>2</w:t>
      </w:r>
      <w:r>
        <w:rPr>
          <w:b/>
          <w:spacing w:val="-1"/>
          <w:position w:val="-1"/>
          <w:sz w:val="28"/>
          <w:szCs w:val="28"/>
        </w:rPr>
        <w:t>0</w:t>
      </w:r>
      <w:r>
        <w:rPr>
          <w:b/>
          <w:position w:val="-1"/>
          <w:sz w:val="28"/>
          <w:szCs w:val="28"/>
        </w:rPr>
        <w:t>18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 xml:space="preserve">Annual </w:t>
      </w:r>
      <w:r>
        <w:rPr>
          <w:b/>
          <w:spacing w:val="-1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etr</w:t>
      </w:r>
      <w:r>
        <w:rPr>
          <w:b/>
          <w:spacing w:val="-2"/>
          <w:position w:val="-1"/>
          <w:sz w:val="28"/>
          <w:szCs w:val="28"/>
        </w:rPr>
        <w:t>e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t</w:t>
      </w:r>
    </w:p>
    <w:p w14:paraId="37319827" w14:textId="77777777" w:rsidR="001F0D7B" w:rsidRDefault="001F0D7B">
      <w:pPr>
        <w:spacing w:before="7" w:line="100" w:lineRule="exact"/>
        <w:rPr>
          <w:sz w:val="10"/>
          <w:szCs w:val="10"/>
        </w:rPr>
      </w:pPr>
    </w:p>
    <w:p w14:paraId="04A6E6A4" w14:textId="77777777" w:rsidR="001F0D7B" w:rsidRDefault="001F0D7B">
      <w:pPr>
        <w:spacing w:line="200" w:lineRule="exact"/>
      </w:pPr>
    </w:p>
    <w:p w14:paraId="11EAC639" w14:textId="77777777" w:rsidR="001F0D7B" w:rsidRDefault="00BD3D83">
      <w:pPr>
        <w:spacing w:before="24"/>
        <w:ind w:left="3479" w:right="3341"/>
        <w:jc w:val="center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 the S</w:t>
      </w:r>
      <w:r>
        <w:rPr>
          <w:b/>
          <w:spacing w:val="-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 xml:space="preserve">t 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f 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h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t-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5"/>
          <w:sz w:val="28"/>
          <w:szCs w:val="28"/>
        </w:rPr>
        <w:t>k</w:t>
      </w:r>
      <w:r>
        <w:rPr>
          <w:b/>
          <w:sz w:val="28"/>
          <w:szCs w:val="28"/>
        </w:rPr>
        <w:t>ene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s</w:t>
      </w:r>
    </w:p>
    <w:p w14:paraId="76C3255C" w14:textId="77777777" w:rsidR="001F0D7B" w:rsidRDefault="001F0D7B" w:rsidP="00BD3D83"/>
    <w:p w14:paraId="5BBA4CCD" w14:textId="23B8C367" w:rsidR="001F0D7B" w:rsidRPr="00BD3D83" w:rsidRDefault="00BD3D83" w:rsidP="00BD3D83">
      <w:pPr>
        <w:jc w:val="center"/>
        <w:rPr>
          <w:b/>
          <w:bCs/>
          <w:color w:val="0000FF"/>
          <w:sz w:val="36"/>
          <w:szCs w:val="36"/>
        </w:rPr>
      </w:pPr>
      <w:r w:rsidRPr="00BD3D83">
        <w:rPr>
          <w:b/>
          <w:bCs/>
          <w:color w:val="0000FF"/>
          <w:sz w:val="36"/>
          <w:szCs w:val="36"/>
        </w:rPr>
        <w:t>A- RETREAT RESERVATION RULES</w:t>
      </w:r>
    </w:p>
    <w:p w14:paraId="15212DF1" w14:textId="77777777" w:rsidR="001F0D7B" w:rsidRDefault="001F0D7B">
      <w:pPr>
        <w:spacing w:before="18" w:line="280" w:lineRule="exact"/>
        <w:rPr>
          <w:sz w:val="28"/>
          <w:szCs w:val="28"/>
        </w:rPr>
      </w:pPr>
    </w:p>
    <w:p w14:paraId="34EC2562" w14:textId="77777777" w:rsidR="001F0D7B" w:rsidRDefault="00BD3D83">
      <w:pPr>
        <w:ind w:left="59" w:right="6531"/>
        <w:jc w:val="center"/>
        <w:rPr>
          <w:sz w:val="28"/>
          <w:szCs w:val="28"/>
        </w:rPr>
      </w:pPr>
      <w:r>
        <w:pict w14:anchorId="0D4C6BE7">
          <v:group id="_x0000_s1030" style="position:absolute;left:0;text-align:left;margin-left:54pt;margin-top:17.3pt;width:174.6pt;height:0;z-index:-251659776;mso-position-horizontal-relative:page" coordorigin="1080,346" coordsize="3492,0">
            <v:shape id="_x0000_s1031" style="position:absolute;left:1080;top:346;width:3492;height:0" coordorigin="1080,346" coordsize="3492,0" path="m1080,346r3492,e" filled="f" strokeweight="1.42pt">
              <v:path arrowok="t"/>
            </v:shape>
            <w10:wrap anchorx="page"/>
          </v:group>
        </w:pic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x</w:t>
      </w:r>
      <w:r>
        <w:rPr>
          <w:b/>
          <w:sz w:val="28"/>
          <w:szCs w:val="28"/>
        </w:rPr>
        <w:t>pr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 xml:space="preserve">f 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nt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 (E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):</w:t>
      </w:r>
    </w:p>
    <w:p w14:paraId="6262E83B" w14:textId="77777777" w:rsidR="001F0D7B" w:rsidRDefault="00BD3D83">
      <w:pPr>
        <w:spacing w:before="61"/>
        <w:ind w:left="460"/>
        <w:rPr>
          <w:sz w:val="26"/>
          <w:szCs w:val="26"/>
        </w:rPr>
      </w:pPr>
      <w:r>
        <w:rPr>
          <w:b/>
          <w:sz w:val="26"/>
          <w:szCs w:val="26"/>
        </w:rPr>
        <w:t>1.1.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EOI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elivered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01/09/</w:t>
      </w:r>
      <w:r>
        <w:rPr>
          <w:spacing w:val="2"/>
          <w:sz w:val="26"/>
          <w:szCs w:val="26"/>
        </w:rPr>
        <w:t>2</w:t>
      </w:r>
      <w:r>
        <w:rPr>
          <w:sz w:val="26"/>
          <w:szCs w:val="26"/>
        </w:rPr>
        <w:t>017</w:t>
      </w:r>
    </w:p>
    <w:p w14:paraId="07741227" w14:textId="77777777" w:rsidR="001F0D7B" w:rsidRDefault="00BD3D83">
      <w:pPr>
        <w:spacing w:before="58"/>
        <w:ind w:left="460"/>
        <w:rPr>
          <w:sz w:val="26"/>
          <w:szCs w:val="26"/>
        </w:rPr>
      </w:pPr>
      <w:r>
        <w:rPr>
          <w:b/>
          <w:sz w:val="26"/>
          <w:szCs w:val="26"/>
        </w:rPr>
        <w:t>1.2.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EOI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clude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on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iguration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pre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ences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select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rom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 brochure.</w:t>
      </w:r>
    </w:p>
    <w:p w14:paraId="0AE9192B" w14:textId="77777777" w:rsidR="001F0D7B" w:rsidRDefault="00BD3D83">
      <w:pPr>
        <w:spacing w:before="61"/>
        <w:ind w:left="460"/>
        <w:rPr>
          <w:sz w:val="26"/>
          <w:szCs w:val="26"/>
        </w:rPr>
      </w:pPr>
      <w:r>
        <w:rPr>
          <w:b/>
          <w:sz w:val="26"/>
          <w:szCs w:val="26"/>
        </w:rPr>
        <w:t>1.3.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Servants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ill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rep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EOI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will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hin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4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business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5"/>
          <w:sz w:val="26"/>
          <w:szCs w:val="26"/>
        </w:rPr>
        <w:t>a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on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irm</w:t>
      </w:r>
      <w:r>
        <w:rPr>
          <w:spacing w:val="-1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vailabil</w:t>
      </w:r>
      <w:r>
        <w:rPr>
          <w:spacing w:val="2"/>
          <w:sz w:val="26"/>
          <w:szCs w:val="26"/>
        </w:rPr>
        <w:t>i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2B774689" w14:textId="77777777" w:rsidR="001F0D7B" w:rsidRDefault="00BD3D83">
      <w:pPr>
        <w:spacing w:before="58" w:line="288" w:lineRule="auto"/>
        <w:ind w:left="892" w:right="703" w:hanging="432"/>
        <w:rPr>
          <w:sz w:val="26"/>
          <w:szCs w:val="26"/>
        </w:rPr>
      </w:pPr>
      <w:r>
        <w:rPr>
          <w:b/>
          <w:sz w:val="26"/>
          <w:szCs w:val="26"/>
        </w:rPr>
        <w:t>1.4.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If not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available,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we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orm</w:t>
      </w:r>
      <w:r>
        <w:rPr>
          <w:spacing w:val="-5"/>
          <w:sz w:val="26"/>
          <w:szCs w:val="26"/>
        </w:rPr>
        <w:t xml:space="preserve"> y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1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ill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added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wait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list,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al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it’s possible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 resu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mit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EOI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with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new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di</w:t>
      </w:r>
      <w:r>
        <w:rPr>
          <w:spacing w:val="2"/>
          <w:sz w:val="26"/>
          <w:szCs w:val="26"/>
        </w:rPr>
        <w:t>ff</w:t>
      </w:r>
      <w:r>
        <w:rPr>
          <w:sz w:val="26"/>
          <w:szCs w:val="26"/>
        </w:rPr>
        <w:t>erent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pre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erences.</w:t>
      </w:r>
    </w:p>
    <w:p w14:paraId="19D9CD4A" w14:textId="77777777" w:rsidR="001F0D7B" w:rsidRDefault="00BD3D83">
      <w:pPr>
        <w:ind w:left="460"/>
        <w:rPr>
          <w:sz w:val="26"/>
          <w:szCs w:val="26"/>
        </w:rPr>
      </w:pPr>
      <w:r>
        <w:rPr>
          <w:b/>
          <w:sz w:val="26"/>
          <w:szCs w:val="26"/>
        </w:rPr>
        <w:t>1.5.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av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ilab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till it last.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Reser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ur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ear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get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better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spot!</w:t>
      </w:r>
    </w:p>
    <w:p w14:paraId="53A5495A" w14:textId="77777777" w:rsidR="001F0D7B" w:rsidRDefault="00BD3D83">
      <w:pPr>
        <w:spacing w:before="61"/>
        <w:ind w:left="460"/>
        <w:rPr>
          <w:sz w:val="26"/>
          <w:szCs w:val="26"/>
        </w:rPr>
      </w:pPr>
      <w:r>
        <w:rPr>
          <w:b/>
          <w:sz w:val="26"/>
          <w:szCs w:val="26"/>
        </w:rPr>
        <w:t>1.6.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Reservation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priori</w:t>
      </w:r>
      <w:r>
        <w:rPr>
          <w:spacing w:val="5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given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ies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who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requent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nding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our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Frid</w:t>
      </w:r>
      <w:r>
        <w:rPr>
          <w:spacing w:val="5"/>
          <w:sz w:val="26"/>
          <w:szCs w:val="26"/>
        </w:rPr>
        <w:t>a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’s</w:t>
      </w:r>
    </w:p>
    <w:p w14:paraId="06FBE7C0" w14:textId="77777777" w:rsidR="001F0D7B" w:rsidRDefault="00BD3D83">
      <w:pPr>
        <w:spacing w:before="58"/>
        <w:ind w:left="892"/>
        <w:rPr>
          <w:sz w:val="26"/>
          <w:szCs w:val="26"/>
        </w:rPr>
      </w:pPr>
      <w:r>
        <w:rPr>
          <w:sz w:val="26"/>
          <w:szCs w:val="26"/>
        </w:rPr>
        <w:t>Cana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El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ilei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ami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tings.</w:t>
      </w:r>
    </w:p>
    <w:p w14:paraId="08F6735D" w14:textId="77777777" w:rsidR="001F0D7B" w:rsidRDefault="001F0D7B">
      <w:pPr>
        <w:spacing w:line="200" w:lineRule="exact"/>
      </w:pPr>
    </w:p>
    <w:p w14:paraId="71B47C9E" w14:textId="77777777" w:rsidR="001F0D7B" w:rsidRDefault="001F0D7B">
      <w:pPr>
        <w:spacing w:before="1" w:line="220" w:lineRule="exact"/>
        <w:rPr>
          <w:sz w:val="22"/>
          <w:szCs w:val="22"/>
        </w:rPr>
      </w:pPr>
    </w:p>
    <w:p w14:paraId="341D9E54" w14:textId="77777777" w:rsidR="001F0D7B" w:rsidRDefault="00BD3D83">
      <w:pPr>
        <w:ind w:left="100"/>
        <w:rPr>
          <w:sz w:val="28"/>
          <w:szCs w:val="28"/>
        </w:rPr>
      </w:pPr>
      <w:r>
        <w:pict w14:anchorId="47D43976">
          <v:group id="_x0000_s1028" style="position:absolute;left:0;text-align:left;margin-left:54pt;margin-top:17.3pt;width:99.95pt;height:0;z-index:-251658752;mso-position-horizontal-relative:page" coordorigin="1080,346" coordsize="1999,0">
            <v:shape id="_x0000_s1029" style="position:absolute;left:1080;top:346;width:1999;height:0" coordorigin="1080,346" coordsize="1999,0" path="m1080,346r1999,e" filled="f" strokeweight="1.42pt">
              <v:path arrowok="t"/>
            </v:shape>
            <w10:wrap anchorx="page"/>
          </v:group>
        </w:pic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ay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ent Ter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14:paraId="6F4FC9C4" w14:textId="77777777" w:rsidR="001F0D7B" w:rsidRDefault="00BD3D83">
      <w:pPr>
        <w:spacing w:before="61" w:line="288" w:lineRule="auto"/>
        <w:ind w:left="892" w:right="293" w:hanging="432"/>
        <w:rPr>
          <w:sz w:val="26"/>
          <w:szCs w:val="26"/>
        </w:rPr>
      </w:pPr>
      <w:r>
        <w:rPr>
          <w:b/>
          <w:sz w:val="26"/>
          <w:szCs w:val="26"/>
        </w:rPr>
        <w:t>2.1.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50%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Dep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sit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 paid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within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5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usine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5"/>
          <w:sz w:val="26"/>
          <w:szCs w:val="26"/>
        </w:rPr>
        <w:t>a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s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response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inated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account, otherwise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EOI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rvation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canc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ll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d.</w:t>
      </w:r>
    </w:p>
    <w:p w14:paraId="62FC4875" w14:textId="77777777" w:rsidR="001F0D7B" w:rsidRDefault="00BD3D83">
      <w:pPr>
        <w:spacing w:line="280" w:lineRule="exact"/>
        <w:ind w:left="820"/>
        <w:rPr>
          <w:sz w:val="26"/>
          <w:szCs w:val="26"/>
        </w:rPr>
      </w:pPr>
      <w:r>
        <w:rPr>
          <w:sz w:val="26"/>
          <w:szCs w:val="26"/>
        </w:rPr>
        <w:t xml:space="preserve">2.1.1. 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proofErr w:type="spellStart"/>
      <w:r>
        <w:rPr>
          <w:spacing w:val="1"/>
          <w:position w:val="9"/>
          <w:sz w:val="17"/>
          <w:szCs w:val="17"/>
        </w:rPr>
        <w:t>s</w:t>
      </w:r>
      <w:r>
        <w:rPr>
          <w:position w:val="9"/>
          <w:sz w:val="17"/>
          <w:szCs w:val="17"/>
        </w:rPr>
        <w:t>t</w:t>
      </w:r>
      <w:proofErr w:type="spellEnd"/>
      <w:r>
        <w:rPr>
          <w:spacing w:val="20"/>
          <w:position w:val="9"/>
          <w:sz w:val="17"/>
          <w:szCs w:val="17"/>
        </w:rPr>
        <w:t xml:space="preserve"> </w:t>
      </w:r>
      <w:r>
        <w:rPr>
          <w:sz w:val="26"/>
          <w:szCs w:val="26"/>
        </w:rPr>
        <w:t>Insta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ment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due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date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05/09/</w:t>
      </w:r>
      <w:r>
        <w:rPr>
          <w:spacing w:val="2"/>
          <w:sz w:val="26"/>
          <w:szCs w:val="26"/>
        </w:rPr>
        <w:t>2</w:t>
      </w:r>
      <w:r>
        <w:rPr>
          <w:sz w:val="26"/>
          <w:szCs w:val="26"/>
        </w:rPr>
        <w:t>017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(5</w:t>
      </w:r>
      <w:r>
        <w:rPr>
          <w:spacing w:val="2"/>
          <w:sz w:val="26"/>
          <w:szCs w:val="26"/>
        </w:rPr>
        <w:t>0</w:t>
      </w:r>
      <w:r>
        <w:rPr>
          <w:sz w:val="26"/>
          <w:szCs w:val="26"/>
        </w:rPr>
        <w:t>%)</w:t>
      </w:r>
    </w:p>
    <w:p w14:paraId="03748BD8" w14:textId="77777777" w:rsidR="001F0D7B" w:rsidRDefault="00BD3D83">
      <w:pPr>
        <w:spacing w:before="55"/>
        <w:ind w:left="820"/>
        <w:rPr>
          <w:sz w:val="26"/>
          <w:szCs w:val="26"/>
        </w:rPr>
      </w:pPr>
      <w:r>
        <w:rPr>
          <w:sz w:val="26"/>
          <w:szCs w:val="26"/>
        </w:rPr>
        <w:t xml:space="preserve">2.1.2. 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proofErr w:type="spellStart"/>
      <w:r>
        <w:rPr>
          <w:spacing w:val="-1"/>
          <w:position w:val="9"/>
          <w:sz w:val="17"/>
          <w:szCs w:val="17"/>
        </w:rPr>
        <w:t>n</w:t>
      </w:r>
      <w:r>
        <w:rPr>
          <w:position w:val="9"/>
          <w:sz w:val="17"/>
          <w:szCs w:val="17"/>
        </w:rPr>
        <w:t>d</w:t>
      </w:r>
      <w:proofErr w:type="spellEnd"/>
      <w:r>
        <w:rPr>
          <w:spacing w:val="20"/>
          <w:position w:val="9"/>
          <w:sz w:val="17"/>
          <w:szCs w:val="17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sta</w:t>
      </w:r>
      <w:r>
        <w:rPr>
          <w:spacing w:val="2"/>
          <w:sz w:val="26"/>
          <w:szCs w:val="26"/>
        </w:rPr>
        <w:t>l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ent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due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date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01/10/20</w:t>
      </w:r>
      <w:r>
        <w:rPr>
          <w:spacing w:val="2"/>
          <w:sz w:val="26"/>
          <w:szCs w:val="26"/>
        </w:rPr>
        <w:t>1</w:t>
      </w:r>
      <w:r>
        <w:rPr>
          <w:sz w:val="26"/>
          <w:szCs w:val="26"/>
        </w:rPr>
        <w:t>7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(50%)</w:t>
      </w:r>
    </w:p>
    <w:p w14:paraId="2925A10E" w14:textId="77777777" w:rsidR="001F0D7B" w:rsidRDefault="00BD3D83">
      <w:pPr>
        <w:spacing w:before="58"/>
        <w:ind w:left="460"/>
        <w:rPr>
          <w:sz w:val="26"/>
          <w:szCs w:val="26"/>
        </w:rPr>
      </w:pPr>
      <w:r>
        <w:rPr>
          <w:b/>
          <w:sz w:val="26"/>
          <w:szCs w:val="26"/>
        </w:rPr>
        <w:t>2.2.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Prices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closed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hin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EOI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ong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with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5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pes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nd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on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igurations.</w:t>
      </w:r>
    </w:p>
    <w:p w14:paraId="23A069C8" w14:textId="77777777" w:rsidR="001F0D7B" w:rsidRDefault="00BD3D83">
      <w:pPr>
        <w:spacing w:before="61" w:line="287" w:lineRule="auto"/>
        <w:ind w:left="892" w:right="3367" w:hanging="432"/>
        <w:rPr>
          <w:sz w:val="26"/>
          <w:szCs w:val="26"/>
        </w:rPr>
      </w:pPr>
      <w:r>
        <w:rPr>
          <w:b/>
          <w:sz w:val="26"/>
          <w:szCs w:val="26"/>
        </w:rPr>
        <w:t>2.3.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5"/>
          <w:sz w:val="26"/>
          <w:szCs w:val="26"/>
        </w:rPr>
        <w:t>a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ment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is throu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nk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trans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ers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oll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wing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acco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nt: N</w:t>
      </w:r>
      <w:r>
        <w:rPr>
          <w:spacing w:val="3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 xml:space="preserve">e:         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RAMI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ORG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S</w:t>
      </w:r>
    </w:p>
    <w:p w14:paraId="5C06F35F" w14:textId="77777777" w:rsidR="001F0D7B" w:rsidRDefault="00BD3D83">
      <w:pPr>
        <w:spacing w:before="4"/>
        <w:ind w:left="892"/>
        <w:rPr>
          <w:sz w:val="26"/>
          <w:szCs w:val="26"/>
        </w:rPr>
      </w:pPr>
      <w:r>
        <w:rPr>
          <w:sz w:val="26"/>
          <w:szCs w:val="26"/>
        </w:rPr>
        <w:t xml:space="preserve">BSB:           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733695</w:t>
      </w:r>
    </w:p>
    <w:p w14:paraId="11B37BED" w14:textId="77777777" w:rsidR="001F0D7B" w:rsidRDefault="00BD3D83">
      <w:pPr>
        <w:spacing w:before="58"/>
        <w:ind w:left="892"/>
        <w:rPr>
          <w:sz w:val="26"/>
          <w:szCs w:val="26"/>
        </w:rPr>
      </w:pPr>
      <w:r>
        <w:rPr>
          <w:sz w:val="26"/>
          <w:szCs w:val="26"/>
        </w:rPr>
        <w:t xml:space="preserve">Account:     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636600</w:t>
      </w:r>
    </w:p>
    <w:p w14:paraId="2DA5E29B" w14:textId="77777777" w:rsidR="001F0D7B" w:rsidRDefault="00BD3D83">
      <w:pPr>
        <w:spacing w:before="61" w:line="280" w:lineRule="exact"/>
        <w:ind w:left="892"/>
        <w:rPr>
          <w:sz w:val="26"/>
          <w:szCs w:val="26"/>
        </w:rPr>
      </w:pPr>
      <w:r>
        <w:rPr>
          <w:position w:val="-1"/>
          <w:sz w:val="26"/>
          <w:szCs w:val="26"/>
        </w:rPr>
        <w:t>Descriptio</w:t>
      </w:r>
      <w:r>
        <w:rPr>
          <w:spacing w:val="2"/>
          <w:position w:val="-1"/>
          <w:sz w:val="26"/>
          <w:szCs w:val="26"/>
        </w:rPr>
        <w:t>n</w:t>
      </w:r>
      <w:r>
        <w:rPr>
          <w:position w:val="-1"/>
          <w:sz w:val="26"/>
          <w:szCs w:val="26"/>
        </w:rPr>
        <w:t>:</w:t>
      </w:r>
      <w:r>
        <w:rPr>
          <w:spacing w:val="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“</w:t>
      </w:r>
      <w:r>
        <w:rPr>
          <w:i/>
          <w:position w:val="-1"/>
          <w:sz w:val="26"/>
          <w:szCs w:val="26"/>
        </w:rPr>
        <w:t>Please</w:t>
      </w:r>
      <w:r>
        <w:rPr>
          <w:i/>
          <w:spacing w:val="-8"/>
          <w:position w:val="-1"/>
          <w:sz w:val="26"/>
          <w:szCs w:val="26"/>
        </w:rPr>
        <w:t xml:space="preserve"> </w:t>
      </w:r>
      <w:r>
        <w:rPr>
          <w:i/>
          <w:position w:val="-1"/>
          <w:sz w:val="26"/>
          <w:szCs w:val="26"/>
        </w:rPr>
        <w:t>wr</w:t>
      </w:r>
      <w:r>
        <w:rPr>
          <w:i/>
          <w:spacing w:val="2"/>
          <w:position w:val="-1"/>
          <w:sz w:val="26"/>
          <w:szCs w:val="26"/>
        </w:rPr>
        <w:t>i</w:t>
      </w:r>
      <w:r>
        <w:rPr>
          <w:i/>
          <w:position w:val="-1"/>
          <w:sz w:val="26"/>
          <w:szCs w:val="26"/>
        </w:rPr>
        <w:t>te</w:t>
      </w:r>
      <w:r>
        <w:rPr>
          <w:i/>
          <w:spacing w:val="-5"/>
          <w:position w:val="-1"/>
          <w:sz w:val="26"/>
          <w:szCs w:val="26"/>
        </w:rPr>
        <w:t xml:space="preserve"> </w:t>
      </w:r>
      <w:r>
        <w:rPr>
          <w:i/>
          <w:position w:val="-1"/>
          <w:sz w:val="26"/>
          <w:szCs w:val="26"/>
        </w:rPr>
        <w:t>your</w:t>
      </w:r>
      <w:r>
        <w:rPr>
          <w:i/>
          <w:spacing w:val="-3"/>
          <w:position w:val="-1"/>
          <w:sz w:val="26"/>
          <w:szCs w:val="26"/>
        </w:rPr>
        <w:t xml:space="preserve"> </w:t>
      </w:r>
      <w:r>
        <w:rPr>
          <w:i/>
          <w:position w:val="-1"/>
          <w:sz w:val="26"/>
          <w:szCs w:val="26"/>
        </w:rPr>
        <w:t>n</w:t>
      </w:r>
      <w:r>
        <w:rPr>
          <w:i/>
          <w:spacing w:val="2"/>
          <w:position w:val="-1"/>
          <w:sz w:val="26"/>
          <w:szCs w:val="26"/>
        </w:rPr>
        <w:t>a</w:t>
      </w:r>
      <w:r>
        <w:rPr>
          <w:i/>
          <w:position w:val="-1"/>
          <w:sz w:val="26"/>
          <w:szCs w:val="26"/>
        </w:rPr>
        <w:t>me”</w:t>
      </w:r>
    </w:p>
    <w:p w14:paraId="4FF30DEE" w14:textId="77777777" w:rsidR="001F0D7B" w:rsidRDefault="001F0D7B">
      <w:pPr>
        <w:spacing w:before="2" w:line="120" w:lineRule="exact"/>
        <w:rPr>
          <w:sz w:val="12"/>
          <w:szCs w:val="12"/>
        </w:rPr>
      </w:pPr>
    </w:p>
    <w:p w14:paraId="3A6A3116" w14:textId="77777777" w:rsidR="001F0D7B" w:rsidRDefault="001F0D7B">
      <w:pPr>
        <w:spacing w:line="200" w:lineRule="exact"/>
      </w:pPr>
    </w:p>
    <w:p w14:paraId="16E9F9BA" w14:textId="77777777" w:rsidR="001F0D7B" w:rsidRDefault="00BD3D83">
      <w:pPr>
        <w:spacing w:before="24"/>
        <w:ind w:left="100"/>
        <w:rPr>
          <w:sz w:val="28"/>
          <w:szCs w:val="28"/>
        </w:rPr>
      </w:pPr>
      <w:r>
        <w:pict w14:anchorId="33AD34B7">
          <v:group id="_x0000_s1026" style="position:absolute;left:0;text-align:left;margin-left:54pt;margin-top:19.5pt;width:81.25pt;height:0;z-index:-251657728;mso-position-horizontal-relative:page" coordorigin="1080,390" coordsize="1625,0">
            <v:shape id="_x0000_s1027" style="position:absolute;left:1080;top:390;width:1625;height:0" coordorigin="1080,390" coordsize="1625,0" path="m1080,390r1625,e" filled="f" strokeweight="1.42pt">
              <v:path arrowok="t"/>
            </v:shape>
            <w10:wrap anchorx="page"/>
          </v:group>
        </w:pic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b/>
          <w:spacing w:val="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du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ts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R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14:paraId="291E1B28" w14:textId="77777777" w:rsidR="001F0D7B" w:rsidRDefault="00BD3D83">
      <w:pPr>
        <w:spacing w:before="61" w:line="288" w:lineRule="auto"/>
        <w:ind w:left="892" w:right="118" w:hanging="432"/>
        <w:rPr>
          <w:sz w:val="26"/>
          <w:szCs w:val="26"/>
        </w:rPr>
      </w:pPr>
      <w:r>
        <w:rPr>
          <w:b/>
          <w:sz w:val="26"/>
          <w:szCs w:val="26"/>
        </w:rPr>
        <w:t>3.1.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Ac</w:t>
      </w:r>
      <w:r>
        <w:rPr>
          <w:spacing w:val="3"/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atio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s</w:t>
      </w:r>
      <w:r>
        <w:rPr>
          <w:spacing w:val="-18"/>
          <w:sz w:val="26"/>
          <w:szCs w:val="26"/>
        </w:rPr>
        <w:t xml:space="preserve"> </w:t>
      </w:r>
      <w:r>
        <w:rPr>
          <w:sz w:val="26"/>
          <w:szCs w:val="26"/>
        </w:rPr>
        <w:t>&amp;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Dini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Ret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eatants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sponsi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le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leaving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 xml:space="preserve">hotel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acilities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me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ndition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(or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better!)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hich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5"/>
          <w:sz w:val="26"/>
          <w:szCs w:val="26"/>
        </w:rPr>
        <w:t>e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ere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ound.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This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incl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des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all 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its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toi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ets.</w:t>
      </w:r>
    </w:p>
    <w:p w14:paraId="0304850F" w14:textId="77777777" w:rsidR="001F0D7B" w:rsidRDefault="00BD3D83">
      <w:pPr>
        <w:spacing w:before="1" w:line="288" w:lineRule="auto"/>
        <w:ind w:left="892" w:right="68" w:hanging="432"/>
        <w:rPr>
          <w:sz w:val="26"/>
          <w:szCs w:val="26"/>
        </w:rPr>
      </w:pPr>
      <w:r>
        <w:rPr>
          <w:b/>
          <w:sz w:val="26"/>
          <w:szCs w:val="26"/>
        </w:rPr>
        <w:t>3.2.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ateria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s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that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5"/>
          <w:sz w:val="26"/>
          <w:szCs w:val="26"/>
        </w:rPr>
        <w:t>c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cled,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cluding</w:t>
      </w:r>
      <w:r>
        <w:rPr>
          <w:spacing w:val="-8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ans,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glass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plas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ic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ottles,</w:t>
      </w:r>
      <w:r>
        <w:rPr>
          <w:spacing w:val="-6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cle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ned 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dispo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ed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.</w:t>
      </w:r>
    </w:p>
    <w:p w14:paraId="5F71346A" w14:textId="77777777" w:rsidR="001F0D7B" w:rsidRDefault="00BD3D83">
      <w:pPr>
        <w:ind w:left="459"/>
        <w:rPr>
          <w:sz w:val="26"/>
          <w:szCs w:val="26"/>
        </w:rPr>
      </w:pPr>
      <w:r>
        <w:rPr>
          <w:b/>
          <w:sz w:val="26"/>
          <w:szCs w:val="26"/>
        </w:rPr>
        <w:t>3.3.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Tables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ter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eals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 xml:space="preserve">to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cleaned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put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sed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plates,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dishes</w:t>
      </w:r>
      <w:r>
        <w:rPr>
          <w:spacing w:val="-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tc.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desi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ned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area.</w:t>
      </w:r>
    </w:p>
    <w:p w14:paraId="14F4A78C" w14:textId="77777777" w:rsidR="001F0D7B" w:rsidRDefault="00BD3D83">
      <w:pPr>
        <w:spacing w:before="61" w:line="287" w:lineRule="auto"/>
        <w:ind w:left="891" w:right="619" w:hanging="432"/>
        <w:rPr>
          <w:sz w:val="26"/>
          <w:szCs w:val="26"/>
        </w:rPr>
      </w:pPr>
      <w:r>
        <w:rPr>
          <w:b/>
          <w:sz w:val="26"/>
          <w:szCs w:val="26"/>
        </w:rPr>
        <w:t>3.4.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Quiet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Hou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Duri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retreat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sch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duled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et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hours.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lease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re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pect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experie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ce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of others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prope</w:t>
      </w:r>
      <w:r>
        <w:rPr>
          <w:spacing w:val="2"/>
          <w:sz w:val="26"/>
          <w:szCs w:val="26"/>
        </w:rPr>
        <w:t>r</w:t>
      </w:r>
      <w:r>
        <w:rPr>
          <w:spacing w:val="5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08CC5298" w14:textId="77777777" w:rsidR="001F0D7B" w:rsidRDefault="00BD3D83">
      <w:pPr>
        <w:spacing w:before="4"/>
        <w:ind w:left="459"/>
        <w:rPr>
          <w:sz w:val="26"/>
          <w:szCs w:val="26"/>
        </w:rPr>
        <w:sectPr w:rsidR="001F0D7B">
          <w:headerReference w:type="default" r:id="rId8"/>
          <w:pgSz w:w="11920" w:h="16840"/>
          <w:pgMar w:top="1760" w:right="760" w:bottom="280" w:left="620" w:header="708" w:footer="0" w:gutter="0"/>
          <w:cols w:space="720"/>
        </w:sectPr>
      </w:pPr>
      <w:r>
        <w:rPr>
          <w:b/>
          <w:sz w:val="26"/>
          <w:szCs w:val="26"/>
        </w:rPr>
        <w:t>3.5.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visito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s,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please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call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ahead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che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k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servants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arr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val.</w:t>
      </w:r>
    </w:p>
    <w:p w14:paraId="2189558E" w14:textId="77777777" w:rsidR="001F0D7B" w:rsidRDefault="001F0D7B">
      <w:pPr>
        <w:spacing w:before="2" w:line="240" w:lineRule="exact"/>
        <w:rPr>
          <w:sz w:val="24"/>
          <w:szCs w:val="24"/>
        </w:rPr>
      </w:pPr>
    </w:p>
    <w:p w14:paraId="2CA3F53D" w14:textId="77777777" w:rsidR="001F0D7B" w:rsidRDefault="00BD3D83">
      <w:pPr>
        <w:spacing w:before="24" w:line="300" w:lineRule="exact"/>
        <w:ind w:left="1152"/>
        <w:rPr>
          <w:sz w:val="28"/>
          <w:szCs w:val="28"/>
        </w:rPr>
      </w:pP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 xml:space="preserve">n the </w:t>
      </w:r>
      <w:r>
        <w:rPr>
          <w:b/>
          <w:spacing w:val="-2"/>
          <w:position w:val="-1"/>
          <w:sz w:val="28"/>
          <w:szCs w:val="28"/>
        </w:rPr>
        <w:t>n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3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 xml:space="preserve">e 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 xml:space="preserve">f the </w:t>
      </w:r>
      <w:r>
        <w:rPr>
          <w:b/>
          <w:spacing w:val="-1"/>
          <w:position w:val="-1"/>
          <w:sz w:val="28"/>
          <w:szCs w:val="28"/>
        </w:rPr>
        <w:t>F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ther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 xml:space="preserve">nd the </w:t>
      </w:r>
      <w:r>
        <w:rPr>
          <w:b/>
          <w:spacing w:val="-3"/>
          <w:position w:val="-1"/>
          <w:sz w:val="28"/>
          <w:szCs w:val="28"/>
        </w:rPr>
        <w:t>S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n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>nd H</w:t>
      </w:r>
      <w:r>
        <w:rPr>
          <w:b/>
          <w:spacing w:val="-1"/>
          <w:position w:val="-1"/>
          <w:sz w:val="28"/>
          <w:szCs w:val="28"/>
        </w:rPr>
        <w:t>o</w:t>
      </w:r>
      <w:r>
        <w:rPr>
          <w:b/>
          <w:spacing w:val="1"/>
          <w:position w:val="-1"/>
          <w:sz w:val="28"/>
          <w:szCs w:val="28"/>
        </w:rPr>
        <w:t>l</w:t>
      </w:r>
      <w:r>
        <w:rPr>
          <w:b/>
          <w:position w:val="-1"/>
          <w:sz w:val="28"/>
          <w:szCs w:val="28"/>
        </w:rPr>
        <w:t>y</w:t>
      </w:r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S</w:t>
      </w:r>
      <w:r>
        <w:rPr>
          <w:b/>
          <w:spacing w:val="-3"/>
          <w:position w:val="-1"/>
          <w:sz w:val="28"/>
          <w:szCs w:val="28"/>
        </w:rPr>
        <w:t>p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spacing w:val="-2"/>
          <w:position w:val="-1"/>
          <w:sz w:val="28"/>
          <w:szCs w:val="28"/>
        </w:rPr>
        <w:t>r</w:t>
      </w:r>
      <w:r>
        <w:rPr>
          <w:b/>
          <w:spacing w:val="1"/>
          <w:position w:val="-1"/>
          <w:sz w:val="28"/>
          <w:szCs w:val="28"/>
        </w:rPr>
        <w:t>i</w:t>
      </w:r>
      <w:r>
        <w:rPr>
          <w:b/>
          <w:position w:val="-1"/>
          <w:sz w:val="28"/>
          <w:szCs w:val="28"/>
        </w:rPr>
        <w:t>t One</w:t>
      </w:r>
      <w:r>
        <w:rPr>
          <w:b/>
          <w:spacing w:val="-3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G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 xml:space="preserve">d </w:t>
      </w:r>
      <w:r>
        <w:rPr>
          <w:b/>
          <w:spacing w:val="-1"/>
          <w:position w:val="-1"/>
          <w:sz w:val="28"/>
          <w:szCs w:val="28"/>
        </w:rPr>
        <w:t>A</w:t>
      </w:r>
      <w:r>
        <w:rPr>
          <w:b/>
          <w:spacing w:val="-3"/>
          <w:position w:val="-1"/>
          <w:sz w:val="28"/>
          <w:szCs w:val="28"/>
        </w:rPr>
        <w:t>m</w:t>
      </w:r>
      <w:r>
        <w:rPr>
          <w:b/>
          <w:position w:val="-1"/>
          <w:sz w:val="28"/>
          <w:szCs w:val="28"/>
        </w:rPr>
        <w:t>en</w:t>
      </w:r>
    </w:p>
    <w:p w14:paraId="2903F808" w14:textId="77777777" w:rsidR="001F0D7B" w:rsidRDefault="001F0D7B">
      <w:pPr>
        <w:spacing w:line="200" w:lineRule="exact"/>
      </w:pPr>
    </w:p>
    <w:p w14:paraId="184F20B4" w14:textId="77777777" w:rsidR="001F0D7B" w:rsidRDefault="001F0D7B">
      <w:pPr>
        <w:spacing w:line="200" w:lineRule="exact"/>
      </w:pPr>
    </w:p>
    <w:p w14:paraId="2EA64C0B" w14:textId="356AB6A2" w:rsidR="001F0D7B" w:rsidRPr="00BD3D83" w:rsidRDefault="00BD3D83" w:rsidP="00BD3D83">
      <w:pPr>
        <w:jc w:val="center"/>
        <w:rPr>
          <w:b/>
          <w:bCs/>
          <w:color w:val="0000FF"/>
          <w:sz w:val="36"/>
          <w:szCs w:val="36"/>
        </w:rPr>
      </w:pPr>
      <w:r w:rsidRPr="00BD3D83">
        <w:rPr>
          <w:b/>
          <w:bCs/>
          <w:color w:val="0000FF"/>
          <w:sz w:val="36"/>
          <w:szCs w:val="36"/>
        </w:rPr>
        <w:t>B- RETREAT ATTENDANCE RULES</w:t>
      </w:r>
    </w:p>
    <w:p w14:paraId="2FC24062" w14:textId="77777777" w:rsidR="001F0D7B" w:rsidRDefault="001F0D7B">
      <w:pPr>
        <w:spacing w:before="5" w:line="200" w:lineRule="exact"/>
      </w:pPr>
      <w:bookmarkStart w:id="0" w:name="_GoBack"/>
      <w:bookmarkEnd w:id="0"/>
    </w:p>
    <w:p w14:paraId="4A2CB9B5" w14:textId="77777777" w:rsidR="001F0D7B" w:rsidRDefault="00BD3D83">
      <w:pPr>
        <w:spacing w:before="24"/>
        <w:ind w:left="120"/>
        <w:rPr>
          <w:sz w:val="28"/>
          <w:szCs w:val="28"/>
        </w:rPr>
      </w:pPr>
      <w:r>
        <w:rPr>
          <w:b/>
          <w:sz w:val="26"/>
          <w:szCs w:val="26"/>
        </w:rPr>
        <w:t xml:space="preserve">4. </w:t>
      </w:r>
      <w:r>
        <w:rPr>
          <w:b/>
          <w:spacing w:val="63"/>
          <w:sz w:val="26"/>
          <w:szCs w:val="26"/>
        </w:rPr>
        <w:t xml:space="preserve"> </w:t>
      </w:r>
      <w:r>
        <w:rPr>
          <w:b/>
          <w:sz w:val="28"/>
          <w:szCs w:val="28"/>
          <w:u w:val="thick" w:color="000000"/>
        </w:rPr>
        <w:t>K</w:t>
      </w:r>
      <w:r>
        <w:rPr>
          <w:b/>
          <w:spacing w:val="1"/>
          <w:sz w:val="28"/>
          <w:szCs w:val="28"/>
          <w:u w:val="thick" w:color="000000"/>
        </w:rPr>
        <w:t>i</w:t>
      </w:r>
      <w:r>
        <w:rPr>
          <w:b/>
          <w:spacing w:val="-3"/>
          <w:sz w:val="28"/>
          <w:szCs w:val="28"/>
          <w:u w:val="thick" w:color="000000"/>
        </w:rPr>
        <w:t>d</w:t>
      </w:r>
      <w:r>
        <w:rPr>
          <w:b/>
          <w:sz w:val="28"/>
          <w:szCs w:val="28"/>
          <w:u w:val="thick" w:color="000000"/>
        </w:rPr>
        <w:t>s</w:t>
      </w:r>
      <w:r>
        <w:rPr>
          <w:b/>
          <w:spacing w:val="1"/>
          <w:sz w:val="28"/>
          <w:szCs w:val="28"/>
          <w:u w:val="thick" w:color="000000"/>
        </w:rPr>
        <w:t xml:space="preserve"> </w:t>
      </w:r>
      <w:r>
        <w:rPr>
          <w:b/>
          <w:spacing w:val="-1"/>
          <w:sz w:val="28"/>
          <w:szCs w:val="28"/>
          <w:u w:val="thick" w:color="000000"/>
        </w:rPr>
        <w:t>R</w:t>
      </w:r>
      <w:r>
        <w:rPr>
          <w:b/>
          <w:sz w:val="28"/>
          <w:szCs w:val="28"/>
          <w:u w:val="thick" w:color="000000"/>
        </w:rPr>
        <w:t>u</w:t>
      </w:r>
      <w:r>
        <w:rPr>
          <w:b/>
          <w:spacing w:val="1"/>
          <w:sz w:val="28"/>
          <w:szCs w:val="28"/>
          <w:u w:val="thick" w:color="000000"/>
        </w:rPr>
        <w:t>l</w:t>
      </w:r>
      <w:r>
        <w:rPr>
          <w:b/>
          <w:spacing w:val="-2"/>
          <w:sz w:val="28"/>
          <w:szCs w:val="28"/>
          <w:u w:val="thick" w:color="000000"/>
        </w:rPr>
        <w:t>e</w:t>
      </w:r>
      <w:r>
        <w:rPr>
          <w:b/>
          <w:spacing w:val="1"/>
          <w:sz w:val="28"/>
          <w:szCs w:val="28"/>
          <w:u w:val="thick" w:color="000000"/>
        </w:rPr>
        <w:t>s:</w:t>
      </w:r>
    </w:p>
    <w:p w14:paraId="30DD20E2" w14:textId="41E3550A" w:rsidR="001F0D7B" w:rsidRDefault="00BD3D83">
      <w:pPr>
        <w:spacing w:before="61" w:line="288" w:lineRule="auto"/>
        <w:ind w:left="912" w:right="937" w:hanging="432"/>
        <w:rPr>
          <w:sz w:val="26"/>
          <w:szCs w:val="26"/>
        </w:rPr>
      </w:pPr>
      <w:r>
        <w:rPr>
          <w:b/>
          <w:sz w:val="26"/>
          <w:szCs w:val="26"/>
        </w:rPr>
        <w:t>4.1.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Parents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equired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bring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their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kids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to the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ctivi</w:t>
      </w:r>
      <w:r>
        <w:rPr>
          <w:spacing w:val="5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5</w:t>
      </w:r>
      <w:r>
        <w:rPr>
          <w:spacing w:val="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nut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adult’s sessions 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colle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ter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sessions.</w:t>
      </w:r>
    </w:p>
    <w:p w14:paraId="2E43468F" w14:textId="77777777" w:rsidR="001F0D7B" w:rsidRDefault="00BD3D83">
      <w:pPr>
        <w:spacing w:line="288" w:lineRule="auto"/>
        <w:ind w:left="912" w:right="326" w:hanging="432"/>
        <w:rPr>
          <w:sz w:val="26"/>
          <w:szCs w:val="26"/>
        </w:rPr>
      </w:pPr>
      <w:r>
        <w:rPr>
          <w:b/>
          <w:sz w:val="26"/>
          <w:szCs w:val="26"/>
        </w:rPr>
        <w:t>4.2.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Kids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z w:val="26"/>
          <w:szCs w:val="26"/>
        </w:rPr>
        <w:t xml:space="preserve"> guided</w:t>
      </w:r>
      <w:r>
        <w:rPr>
          <w:spacing w:val="-5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b</w:t>
      </w:r>
      <w:r>
        <w:rPr>
          <w:sz w:val="26"/>
          <w:szCs w:val="26"/>
        </w:rPr>
        <w:t>y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arents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operate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w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serva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ts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eir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st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activ</w:t>
      </w:r>
      <w:r>
        <w:rPr>
          <w:spacing w:val="2"/>
          <w:sz w:val="26"/>
          <w:szCs w:val="26"/>
        </w:rPr>
        <w:t>i</w:t>
      </w:r>
      <w:r>
        <w:rPr>
          <w:spacing w:val="5"/>
          <w:sz w:val="26"/>
          <w:szCs w:val="26"/>
        </w:rPr>
        <w:t>t</w:t>
      </w:r>
      <w:r>
        <w:rPr>
          <w:sz w:val="26"/>
          <w:szCs w:val="26"/>
        </w:rPr>
        <w:t>y ro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s.</w:t>
      </w:r>
    </w:p>
    <w:p w14:paraId="65F6A839" w14:textId="77777777" w:rsidR="001F0D7B" w:rsidRDefault="00BD3D83">
      <w:pPr>
        <w:spacing w:line="288" w:lineRule="auto"/>
        <w:ind w:left="911" w:right="381" w:hanging="432"/>
        <w:rPr>
          <w:sz w:val="26"/>
          <w:szCs w:val="26"/>
        </w:rPr>
      </w:pPr>
      <w:r>
        <w:rPr>
          <w:b/>
          <w:sz w:val="26"/>
          <w:szCs w:val="26"/>
        </w:rPr>
        <w:t>4.3.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Parents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not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inte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rupt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during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ki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st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act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vi</w:t>
      </w:r>
      <w:r>
        <w:rPr>
          <w:spacing w:val="5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serva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3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wh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n required.</w:t>
      </w:r>
    </w:p>
    <w:p w14:paraId="42A08F76" w14:textId="77777777" w:rsidR="001F0D7B" w:rsidRDefault="00BD3D83">
      <w:pPr>
        <w:ind w:left="479"/>
        <w:rPr>
          <w:sz w:val="26"/>
          <w:szCs w:val="26"/>
        </w:rPr>
      </w:pPr>
      <w:r>
        <w:rPr>
          <w:b/>
          <w:sz w:val="26"/>
          <w:szCs w:val="26"/>
        </w:rPr>
        <w:t>4.4.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register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of attend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n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e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leavi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t w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pla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e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paren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s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sign.</w:t>
      </w:r>
    </w:p>
    <w:p w14:paraId="24AC8C44" w14:textId="77777777" w:rsidR="001F0D7B" w:rsidRDefault="001F0D7B">
      <w:pPr>
        <w:spacing w:line="200" w:lineRule="exact"/>
      </w:pPr>
    </w:p>
    <w:p w14:paraId="0A8DE3D9" w14:textId="77777777" w:rsidR="001F0D7B" w:rsidRDefault="001F0D7B">
      <w:pPr>
        <w:spacing w:before="6" w:line="220" w:lineRule="exact"/>
        <w:rPr>
          <w:sz w:val="22"/>
          <w:szCs w:val="22"/>
        </w:rPr>
      </w:pPr>
    </w:p>
    <w:p w14:paraId="006AB8D4" w14:textId="77777777" w:rsidR="001F0D7B" w:rsidRDefault="00BD3D83">
      <w:pPr>
        <w:ind w:left="119"/>
        <w:rPr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r>
        <w:rPr>
          <w:b/>
          <w:spacing w:val="34"/>
          <w:sz w:val="26"/>
          <w:szCs w:val="26"/>
        </w:rPr>
        <w:t xml:space="preserve"> </w:t>
      </w:r>
      <w:r>
        <w:rPr>
          <w:b/>
          <w:sz w:val="26"/>
          <w:szCs w:val="26"/>
          <w:u w:val="thick" w:color="000000"/>
        </w:rPr>
        <w:t>General</w:t>
      </w:r>
      <w:r>
        <w:rPr>
          <w:b/>
          <w:spacing w:val="-10"/>
          <w:sz w:val="26"/>
          <w:szCs w:val="26"/>
          <w:u w:val="thick" w:color="000000"/>
        </w:rPr>
        <w:t xml:space="preserve"> </w:t>
      </w:r>
      <w:r>
        <w:rPr>
          <w:b/>
          <w:spacing w:val="2"/>
          <w:sz w:val="26"/>
          <w:szCs w:val="26"/>
          <w:u w:val="thick" w:color="000000"/>
        </w:rPr>
        <w:t>R</w:t>
      </w:r>
      <w:r>
        <w:rPr>
          <w:b/>
          <w:sz w:val="26"/>
          <w:szCs w:val="26"/>
          <w:u w:val="thick" w:color="000000"/>
        </w:rPr>
        <w:t>ules:</w:t>
      </w:r>
    </w:p>
    <w:p w14:paraId="19414AF3" w14:textId="77777777" w:rsidR="001F0D7B" w:rsidRDefault="00BD3D83">
      <w:pPr>
        <w:spacing w:before="53"/>
        <w:ind w:left="480"/>
        <w:rPr>
          <w:sz w:val="26"/>
          <w:szCs w:val="26"/>
        </w:rPr>
      </w:pPr>
      <w:r>
        <w:rPr>
          <w:b/>
          <w:sz w:val="26"/>
          <w:szCs w:val="26"/>
        </w:rPr>
        <w:t>5.1.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You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ex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ected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end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tic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pate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esigned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act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vities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per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ble.</w:t>
      </w:r>
    </w:p>
    <w:p w14:paraId="78E50D03" w14:textId="77777777" w:rsidR="001F0D7B" w:rsidRDefault="00BD3D83">
      <w:pPr>
        <w:spacing w:before="58"/>
        <w:ind w:left="480"/>
        <w:rPr>
          <w:sz w:val="26"/>
          <w:szCs w:val="26"/>
        </w:rPr>
      </w:pPr>
      <w:r>
        <w:rPr>
          <w:b/>
          <w:sz w:val="26"/>
          <w:szCs w:val="26"/>
        </w:rPr>
        <w:t>5.2.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Break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ast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is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eaten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ge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her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signed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pla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es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s.</w:t>
      </w:r>
    </w:p>
    <w:p w14:paraId="06313566" w14:textId="77777777" w:rsidR="001F0D7B" w:rsidRDefault="00BD3D83">
      <w:pPr>
        <w:spacing w:before="61" w:line="287" w:lineRule="auto"/>
        <w:ind w:left="912" w:right="229" w:hanging="432"/>
        <w:rPr>
          <w:sz w:val="26"/>
          <w:szCs w:val="26"/>
        </w:rPr>
      </w:pPr>
      <w:r>
        <w:rPr>
          <w:b/>
          <w:sz w:val="26"/>
          <w:szCs w:val="26"/>
        </w:rPr>
        <w:t>5.3.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During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Divine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Lit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Men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should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stand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side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of the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hall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men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on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the right.</w:t>
      </w:r>
    </w:p>
    <w:p w14:paraId="28DA4B52" w14:textId="77777777" w:rsidR="001F0D7B" w:rsidRDefault="00BD3D83">
      <w:pPr>
        <w:spacing w:before="4"/>
        <w:ind w:left="479"/>
        <w:rPr>
          <w:sz w:val="26"/>
          <w:szCs w:val="26"/>
        </w:rPr>
      </w:pPr>
      <w:r>
        <w:rPr>
          <w:b/>
          <w:sz w:val="26"/>
          <w:szCs w:val="26"/>
        </w:rPr>
        <w:t>5.4.</w:t>
      </w:r>
      <w:r>
        <w:rPr>
          <w:b/>
          <w:spacing w:val="-26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w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req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ir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d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cover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heir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hea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s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with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veil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upon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ter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the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hall.</w:t>
      </w:r>
    </w:p>
    <w:p w14:paraId="59884448" w14:textId="77777777" w:rsidR="001F0D7B" w:rsidRDefault="00BD3D83">
      <w:pPr>
        <w:spacing w:before="58"/>
        <w:ind w:left="479"/>
        <w:rPr>
          <w:sz w:val="26"/>
          <w:szCs w:val="26"/>
        </w:rPr>
      </w:pPr>
      <w:r>
        <w:rPr>
          <w:b/>
          <w:sz w:val="26"/>
          <w:szCs w:val="26"/>
        </w:rPr>
        <w:t>5.5.</w:t>
      </w:r>
      <w:r>
        <w:rPr>
          <w:b/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obile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phones</w:t>
      </w:r>
      <w:r>
        <w:rPr>
          <w:spacing w:val="-2"/>
          <w:sz w:val="26"/>
          <w:szCs w:val="26"/>
        </w:rPr>
        <w:t xml:space="preserve"> m</w:t>
      </w:r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turned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o</w:t>
      </w:r>
      <w:r>
        <w:rPr>
          <w:spacing w:val="2"/>
          <w:sz w:val="26"/>
          <w:szCs w:val="26"/>
        </w:rPr>
        <w:t>ff</w:t>
      </w:r>
      <w:r>
        <w:rPr>
          <w:sz w:val="26"/>
          <w:szCs w:val="26"/>
        </w:rPr>
        <w:t>.</w:t>
      </w:r>
    </w:p>
    <w:p w14:paraId="5BB06089" w14:textId="77777777" w:rsidR="001F0D7B" w:rsidRDefault="00BD3D83">
      <w:pPr>
        <w:spacing w:before="61" w:line="287" w:lineRule="auto"/>
        <w:ind w:left="930" w:right="558" w:hanging="451"/>
        <w:rPr>
          <w:sz w:val="26"/>
          <w:szCs w:val="26"/>
        </w:rPr>
      </w:pPr>
      <w:r>
        <w:rPr>
          <w:b/>
          <w:sz w:val="26"/>
          <w:szCs w:val="26"/>
        </w:rPr>
        <w:t>5.6.</w:t>
      </w:r>
      <w:r>
        <w:rPr>
          <w:b/>
          <w:spacing w:val="-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W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kind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sk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lea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avoid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5"/>
          <w:sz w:val="26"/>
          <w:szCs w:val="26"/>
        </w:rPr>
        <w:t>n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unnece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y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mov</w:t>
      </w:r>
      <w:r>
        <w:rPr>
          <w:spacing w:val="3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t,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unle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s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ca</w:t>
      </w:r>
      <w:r>
        <w:rPr>
          <w:spacing w:val="2"/>
          <w:sz w:val="26"/>
          <w:szCs w:val="26"/>
        </w:rPr>
        <w:t>l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ants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at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the back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2"/>
          <w:sz w:val="26"/>
          <w:szCs w:val="26"/>
        </w:rPr>
        <w:t>o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.</w:t>
      </w:r>
    </w:p>
    <w:p w14:paraId="18745491" w14:textId="77777777" w:rsidR="001F0D7B" w:rsidRDefault="00BD3D83">
      <w:pPr>
        <w:spacing w:before="4"/>
        <w:ind w:left="479"/>
        <w:rPr>
          <w:sz w:val="26"/>
          <w:szCs w:val="26"/>
        </w:rPr>
      </w:pPr>
      <w:r>
        <w:rPr>
          <w:b/>
          <w:sz w:val="26"/>
          <w:szCs w:val="26"/>
        </w:rPr>
        <w:t>5.7.</w:t>
      </w:r>
      <w:r>
        <w:rPr>
          <w:b/>
          <w:spacing w:val="-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W</w:t>
      </w:r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ask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all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3"/>
          <w:sz w:val="26"/>
          <w:szCs w:val="26"/>
        </w:rPr>
        <w:t>e</w:t>
      </w:r>
      <w:r>
        <w:rPr>
          <w:sz w:val="26"/>
          <w:szCs w:val="26"/>
        </w:rPr>
        <w:t>treaters,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ore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partaking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mmuni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to:</w:t>
      </w:r>
    </w:p>
    <w:p w14:paraId="41DD0EA0" w14:textId="77777777" w:rsidR="001F0D7B" w:rsidRDefault="00BD3D83">
      <w:pPr>
        <w:spacing w:before="58"/>
        <w:ind w:left="838"/>
        <w:rPr>
          <w:sz w:val="26"/>
          <w:szCs w:val="26"/>
        </w:rPr>
      </w:pPr>
      <w:r>
        <w:rPr>
          <w:sz w:val="26"/>
          <w:szCs w:val="26"/>
        </w:rPr>
        <w:t xml:space="preserve">-   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Prepare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wi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con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ess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on;</w:t>
      </w:r>
    </w:p>
    <w:p w14:paraId="5886E2B2" w14:textId="77777777" w:rsidR="001F0D7B" w:rsidRDefault="00BD3D83">
      <w:pPr>
        <w:spacing w:before="61" w:line="280" w:lineRule="exact"/>
        <w:ind w:left="838"/>
        <w:rPr>
          <w:sz w:val="26"/>
          <w:szCs w:val="26"/>
        </w:rPr>
      </w:pPr>
      <w:r>
        <w:rPr>
          <w:position w:val="-1"/>
          <w:sz w:val="26"/>
          <w:szCs w:val="26"/>
        </w:rPr>
        <w:t xml:space="preserve">-   </w:t>
      </w:r>
      <w:r>
        <w:rPr>
          <w:spacing w:val="13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Obtain</w:t>
      </w:r>
      <w:r>
        <w:rPr>
          <w:spacing w:val="-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ab</w:t>
      </w:r>
      <w:r>
        <w:rPr>
          <w:spacing w:val="2"/>
          <w:position w:val="-1"/>
          <w:sz w:val="26"/>
          <w:szCs w:val="26"/>
        </w:rPr>
        <w:t>s</w:t>
      </w:r>
      <w:r>
        <w:rPr>
          <w:position w:val="-1"/>
          <w:sz w:val="26"/>
          <w:szCs w:val="26"/>
        </w:rPr>
        <w:t>olution</w:t>
      </w:r>
      <w:r>
        <w:rPr>
          <w:spacing w:val="-11"/>
          <w:position w:val="-1"/>
          <w:sz w:val="26"/>
          <w:szCs w:val="26"/>
        </w:rPr>
        <w:t xml:space="preserve"> </w:t>
      </w:r>
      <w:r>
        <w:rPr>
          <w:spacing w:val="2"/>
          <w:position w:val="-1"/>
          <w:sz w:val="26"/>
          <w:szCs w:val="26"/>
        </w:rPr>
        <w:t>f</w:t>
      </w:r>
      <w:r>
        <w:rPr>
          <w:position w:val="-1"/>
          <w:sz w:val="26"/>
          <w:szCs w:val="26"/>
        </w:rPr>
        <w:t>r</w:t>
      </w:r>
      <w:r>
        <w:rPr>
          <w:spacing w:val="2"/>
          <w:position w:val="-1"/>
          <w:sz w:val="26"/>
          <w:szCs w:val="26"/>
        </w:rPr>
        <w:t>o</w:t>
      </w:r>
      <w:r>
        <w:rPr>
          <w:position w:val="-1"/>
          <w:sz w:val="26"/>
          <w:szCs w:val="26"/>
        </w:rPr>
        <w:t>m</w:t>
      </w:r>
      <w:r>
        <w:rPr>
          <w:spacing w:val="-5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Abouna.</w:t>
      </w:r>
    </w:p>
    <w:p w14:paraId="49B3A6F2" w14:textId="77777777" w:rsidR="001F0D7B" w:rsidRDefault="001F0D7B">
      <w:pPr>
        <w:spacing w:line="200" w:lineRule="exact"/>
      </w:pPr>
    </w:p>
    <w:p w14:paraId="0C187B6B" w14:textId="77777777" w:rsidR="001F0D7B" w:rsidRDefault="001F0D7B">
      <w:pPr>
        <w:spacing w:line="200" w:lineRule="exact"/>
      </w:pPr>
    </w:p>
    <w:p w14:paraId="224361C2" w14:textId="77777777" w:rsidR="001F0D7B" w:rsidRDefault="001F0D7B">
      <w:pPr>
        <w:spacing w:line="200" w:lineRule="exact"/>
      </w:pPr>
    </w:p>
    <w:p w14:paraId="0E0A1790" w14:textId="77777777" w:rsidR="001F0D7B" w:rsidRDefault="001F0D7B">
      <w:pPr>
        <w:spacing w:line="200" w:lineRule="exact"/>
      </w:pPr>
    </w:p>
    <w:p w14:paraId="343698C0" w14:textId="77777777" w:rsidR="001F0D7B" w:rsidRDefault="001F0D7B">
      <w:pPr>
        <w:spacing w:line="200" w:lineRule="exact"/>
      </w:pPr>
    </w:p>
    <w:p w14:paraId="2D8EC263" w14:textId="77777777" w:rsidR="001F0D7B" w:rsidRDefault="001F0D7B">
      <w:pPr>
        <w:spacing w:line="200" w:lineRule="exact"/>
      </w:pPr>
    </w:p>
    <w:p w14:paraId="58C41220" w14:textId="77777777" w:rsidR="001F0D7B" w:rsidRDefault="001F0D7B">
      <w:pPr>
        <w:spacing w:line="200" w:lineRule="exact"/>
      </w:pPr>
    </w:p>
    <w:p w14:paraId="74F83E5F" w14:textId="77777777" w:rsidR="001F0D7B" w:rsidRDefault="001F0D7B">
      <w:pPr>
        <w:spacing w:line="200" w:lineRule="exact"/>
      </w:pPr>
    </w:p>
    <w:p w14:paraId="727DC02A" w14:textId="77777777" w:rsidR="001F0D7B" w:rsidRDefault="001F0D7B">
      <w:pPr>
        <w:spacing w:before="14" w:line="200" w:lineRule="exact"/>
      </w:pPr>
    </w:p>
    <w:p w14:paraId="5D41FC9F" w14:textId="77777777" w:rsidR="001F0D7B" w:rsidRDefault="00BD3D83">
      <w:pPr>
        <w:spacing w:before="26" w:line="499" w:lineRule="auto"/>
        <w:ind w:left="868" w:right="7736"/>
        <w:rPr>
          <w:sz w:val="26"/>
          <w:szCs w:val="26"/>
        </w:rPr>
      </w:pPr>
      <w:r>
        <w:rPr>
          <w:b/>
          <w:sz w:val="26"/>
          <w:szCs w:val="26"/>
        </w:rPr>
        <w:t>Name: Registration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z w:val="26"/>
          <w:szCs w:val="26"/>
        </w:rPr>
        <w:t>Date:</w:t>
      </w:r>
    </w:p>
    <w:p w14:paraId="47855938" w14:textId="77777777" w:rsidR="001F0D7B" w:rsidRDefault="00BD3D83">
      <w:pPr>
        <w:spacing w:before="12" w:line="280" w:lineRule="exact"/>
        <w:ind w:left="868"/>
        <w:rPr>
          <w:sz w:val="26"/>
          <w:szCs w:val="26"/>
        </w:rPr>
      </w:pPr>
      <w:r>
        <w:rPr>
          <w:b/>
          <w:position w:val="-1"/>
          <w:sz w:val="26"/>
          <w:szCs w:val="26"/>
        </w:rPr>
        <w:t>Signature:</w:t>
      </w:r>
    </w:p>
    <w:p w14:paraId="61BCA40A" w14:textId="77777777" w:rsidR="001F0D7B" w:rsidRDefault="001F0D7B">
      <w:pPr>
        <w:spacing w:line="200" w:lineRule="exact"/>
      </w:pPr>
    </w:p>
    <w:p w14:paraId="1CEE06A6" w14:textId="77777777" w:rsidR="001F0D7B" w:rsidRDefault="001F0D7B">
      <w:pPr>
        <w:spacing w:line="200" w:lineRule="exact"/>
      </w:pPr>
    </w:p>
    <w:p w14:paraId="7281E12C" w14:textId="77777777" w:rsidR="001F0D7B" w:rsidRDefault="001F0D7B">
      <w:pPr>
        <w:spacing w:line="200" w:lineRule="exact"/>
      </w:pPr>
    </w:p>
    <w:p w14:paraId="7BA85123" w14:textId="77777777" w:rsidR="001F0D7B" w:rsidRDefault="001F0D7B">
      <w:pPr>
        <w:spacing w:line="200" w:lineRule="exact"/>
      </w:pPr>
    </w:p>
    <w:p w14:paraId="033DAB2C" w14:textId="77777777" w:rsidR="001F0D7B" w:rsidRDefault="001F0D7B">
      <w:pPr>
        <w:spacing w:line="200" w:lineRule="exact"/>
      </w:pPr>
    </w:p>
    <w:p w14:paraId="6FDC6969" w14:textId="77777777" w:rsidR="001F0D7B" w:rsidRDefault="001F0D7B">
      <w:pPr>
        <w:spacing w:line="200" w:lineRule="exact"/>
      </w:pPr>
    </w:p>
    <w:p w14:paraId="75C4C459" w14:textId="77777777" w:rsidR="001F0D7B" w:rsidRDefault="001F0D7B">
      <w:pPr>
        <w:spacing w:line="200" w:lineRule="exact"/>
      </w:pPr>
    </w:p>
    <w:p w14:paraId="18AD8E22" w14:textId="77777777" w:rsidR="001F0D7B" w:rsidRDefault="001F0D7B">
      <w:pPr>
        <w:spacing w:line="200" w:lineRule="exact"/>
      </w:pPr>
    </w:p>
    <w:p w14:paraId="5532754F" w14:textId="77777777" w:rsidR="001F0D7B" w:rsidRDefault="001F0D7B">
      <w:pPr>
        <w:spacing w:before="7" w:line="220" w:lineRule="exact"/>
        <w:rPr>
          <w:sz w:val="22"/>
          <w:szCs w:val="22"/>
        </w:rPr>
      </w:pPr>
    </w:p>
    <w:p w14:paraId="0BCB3211" w14:textId="77777777" w:rsidR="001F0D7B" w:rsidRDefault="00BD3D83">
      <w:pPr>
        <w:spacing w:before="18"/>
        <w:ind w:left="4174" w:right="3926"/>
        <w:jc w:val="center"/>
        <w:rPr>
          <w:sz w:val="32"/>
          <w:szCs w:val="32"/>
        </w:rPr>
      </w:pPr>
      <w:r>
        <w:rPr>
          <w:b/>
          <w:spacing w:val="-1"/>
          <w:sz w:val="32"/>
          <w:szCs w:val="32"/>
        </w:rPr>
        <w:t>G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d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pacing w:val="1"/>
          <w:sz w:val="32"/>
          <w:szCs w:val="32"/>
        </w:rPr>
        <w:t>B</w:t>
      </w:r>
      <w:r>
        <w:rPr>
          <w:b/>
          <w:sz w:val="32"/>
          <w:szCs w:val="32"/>
        </w:rPr>
        <w:t>le</w:t>
      </w:r>
      <w:r>
        <w:rPr>
          <w:b/>
          <w:spacing w:val="1"/>
          <w:sz w:val="32"/>
          <w:szCs w:val="32"/>
        </w:rPr>
        <w:t>s</w:t>
      </w:r>
      <w:r>
        <w:rPr>
          <w:b/>
          <w:sz w:val="32"/>
          <w:szCs w:val="32"/>
        </w:rPr>
        <w:t>s</w:t>
      </w:r>
      <w:r>
        <w:rPr>
          <w:b/>
          <w:spacing w:val="-7"/>
          <w:sz w:val="32"/>
          <w:szCs w:val="32"/>
        </w:rPr>
        <w:t xml:space="preserve"> </w:t>
      </w:r>
      <w:r>
        <w:rPr>
          <w:b/>
          <w:sz w:val="32"/>
          <w:szCs w:val="32"/>
        </w:rPr>
        <w:t>Y</w:t>
      </w:r>
      <w:r>
        <w:rPr>
          <w:b/>
          <w:spacing w:val="1"/>
          <w:sz w:val="32"/>
          <w:szCs w:val="32"/>
        </w:rPr>
        <w:t>o</w:t>
      </w:r>
      <w:r>
        <w:rPr>
          <w:b/>
          <w:sz w:val="32"/>
          <w:szCs w:val="32"/>
        </w:rPr>
        <w:t>u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</w:t>
      </w:r>
      <w:r>
        <w:rPr>
          <w:b/>
          <w:spacing w:val="2"/>
          <w:w w:val="99"/>
          <w:sz w:val="32"/>
          <w:szCs w:val="32"/>
        </w:rPr>
        <w:t>l</w:t>
      </w:r>
      <w:r>
        <w:rPr>
          <w:b/>
          <w:sz w:val="32"/>
          <w:szCs w:val="32"/>
        </w:rPr>
        <w:t>l</w:t>
      </w:r>
    </w:p>
    <w:sectPr w:rsidR="001F0D7B">
      <w:pgSz w:w="11920" w:h="16840"/>
      <w:pgMar w:top="1760" w:right="620" w:bottom="0" w:left="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5A4DF" w14:textId="77777777" w:rsidR="00000000" w:rsidRDefault="00BD3D83">
      <w:r>
        <w:separator/>
      </w:r>
    </w:p>
  </w:endnote>
  <w:endnote w:type="continuationSeparator" w:id="0">
    <w:p w14:paraId="23A1533F" w14:textId="77777777" w:rsidR="00000000" w:rsidRDefault="00BD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C29F3" w14:textId="77777777" w:rsidR="00000000" w:rsidRDefault="00BD3D83">
      <w:r>
        <w:separator/>
      </w:r>
    </w:p>
  </w:footnote>
  <w:footnote w:type="continuationSeparator" w:id="0">
    <w:p w14:paraId="7D2E3FCD" w14:textId="77777777" w:rsidR="00000000" w:rsidRDefault="00BD3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3C94" w14:textId="77777777" w:rsidR="001F0D7B" w:rsidRDefault="00BD3D83">
    <w:pPr>
      <w:spacing w:line="200" w:lineRule="exact"/>
    </w:pPr>
    <w:r>
      <w:pict w14:anchorId="3E507D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77.4pt;margin-top:35.4pt;width:40.45pt;height:52.9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05CB"/>
    <w:multiLevelType w:val="multilevel"/>
    <w:tmpl w:val="FDDC97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7B"/>
    <w:rsid w:val="001F0D7B"/>
    <w:rsid w:val="00B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AD4CBE"/>
  <w15:docId w15:val="{C63168FC-D2B5-4CA6-A1F0-DC5FD744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5E743-9287-4796-8CC5-06245EAF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Awadallah</dc:creator>
  <cp:lastModifiedBy>JAN AWADALLAH AWADALLAH</cp:lastModifiedBy>
  <cp:revision>2</cp:revision>
  <dcterms:created xsi:type="dcterms:W3CDTF">2018-07-05T10:26:00Z</dcterms:created>
  <dcterms:modified xsi:type="dcterms:W3CDTF">2018-07-05T10:26:00Z</dcterms:modified>
</cp:coreProperties>
</file>